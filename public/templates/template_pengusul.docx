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F59B" w14:textId="77777777" w:rsidR="00AC6EA5" w:rsidRDefault="00054D0E" w:rsidP="003D776F">
      <w:pPr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46D084" wp14:editId="56BA2607">
            <wp:simplePos x="0" y="0"/>
            <wp:positionH relativeFrom="page">
              <wp:posOffset>9525</wp:posOffset>
            </wp:positionH>
            <wp:positionV relativeFrom="page">
              <wp:posOffset>-76200</wp:posOffset>
            </wp:positionV>
            <wp:extent cx="7748905" cy="1725295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E0A5D" w14:textId="77777777" w:rsidR="00AC6EA5" w:rsidRDefault="00AC6EA5">
      <w:pPr>
        <w:spacing w:line="200" w:lineRule="exact"/>
      </w:pPr>
    </w:p>
    <w:p w14:paraId="4EE03719" w14:textId="77777777" w:rsidR="00AC6EA5" w:rsidRDefault="00AC6EA5">
      <w:pPr>
        <w:spacing w:line="200" w:lineRule="exact"/>
      </w:pPr>
    </w:p>
    <w:p w14:paraId="0AAEA575" w14:textId="77777777" w:rsidR="00AC6EA5" w:rsidRDefault="00AC6EA5">
      <w:pPr>
        <w:spacing w:line="200" w:lineRule="exact"/>
      </w:pPr>
    </w:p>
    <w:p w14:paraId="690E3824" w14:textId="77777777" w:rsidR="00AC6EA5" w:rsidRDefault="00AC6EA5">
      <w:pPr>
        <w:spacing w:line="200" w:lineRule="exact"/>
      </w:pPr>
    </w:p>
    <w:p w14:paraId="618CB796" w14:textId="77777777" w:rsidR="00AC6EA5" w:rsidRDefault="00AC6EA5">
      <w:pPr>
        <w:spacing w:line="200" w:lineRule="exact"/>
      </w:pPr>
    </w:p>
    <w:p w14:paraId="5855B89D" w14:textId="2FFEE420" w:rsidR="00AC6EA5" w:rsidRPr="00364922" w:rsidRDefault="00646D1B" w:rsidP="00364922">
      <w:pPr>
        <w:spacing w:line="360" w:lineRule="auto"/>
        <w:ind w:left="5601" w:hanging="5601"/>
        <w:jc w:val="center"/>
        <w:rPr>
          <w:rFonts w:ascii="Arial" w:eastAsia="Arial" w:hAnsi="Arial" w:cs="Arial"/>
          <w:b/>
          <w:bCs/>
          <w:spacing w:val="2"/>
          <w:sz w:val="72"/>
          <w:szCs w:val="72"/>
        </w:rPr>
      </w:pPr>
      <w:r>
        <w:rPr>
          <w:rFonts w:ascii="Arial" w:eastAsia="Arial" w:hAnsi="Arial" w:cs="Arial"/>
          <w:b/>
          <w:bCs/>
          <w:sz w:val="72"/>
          <w:szCs w:val="72"/>
        </w:rPr>
        <w:t>REKOMENDASI PAKAR-3</w:t>
      </w:r>
    </w:p>
    <w:p w14:paraId="092A8350" w14:textId="77777777" w:rsidR="00A47E0F" w:rsidRDefault="00A47E0F">
      <w:pPr>
        <w:ind w:left="5601"/>
        <w:rPr>
          <w:rFonts w:ascii="Arial" w:eastAsia="Arial" w:hAnsi="Arial" w:cs="Arial"/>
          <w:spacing w:val="2"/>
          <w:sz w:val="24"/>
          <w:szCs w:val="24"/>
        </w:rPr>
      </w:pPr>
    </w:p>
    <w:p w14:paraId="5176EB30" w14:textId="77777777" w:rsidR="00A47E0F" w:rsidRDefault="00A47E0F">
      <w:pPr>
        <w:rPr>
          <w:rFonts w:ascii="Arial" w:eastAsia="Arial" w:hAnsi="Arial" w:cs="Arial"/>
          <w:spacing w:val="2"/>
          <w:sz w:val="24"/>
          <w:szCs w:val="24"/>
        </w:rPr>
      </w:pPr>
    </w:p>
    <w:sectPr w:rsidR="00A47E0F" w:rsidSect="000C7638">
      <w:pgSz w:w="12240" w:h="15840"/>
      <w:pgMar w:top="14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39F8A6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735D03"/>
    <w:multiLevelType w:val="hybridMultilevel"/>
    <w:tmpl w:val="03807F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E743AEE"/>
    <w:multiLevelType w:val="hybridMultilevel"/>
    <w:tmpl w:val="7EE6CC12"/>
    <w:lvl w:ilvl="0" w:tplc="C748B3B4">
      <w:start w:val="1"/>
      <w:numFmt w:val="upperLetter"/>
      <w:lvlText w:val="%1."/>
      <w:lvlJc w:val="left"/>
      <w:pPr>
        <w:ind w:left="572" w:hanging="4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840E28"/>
    <w:multiLevelType w:val="hybridMultilevel"/>
    <w:tmpl w:val="657EEC1A"/>
    <w:lvl w:ilvl="0" w:tplc="68E6BC8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23B92448"/>
    <w:multiLevelType w:val="hybridMultilevel"/>
    <w:tmpl w:val="03807F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A814FB1"/>
    <w:multiLevelType w:val="hybridMultilevel"/>
    <w:tmpl w:val="B6904034"/>
    <w:lvl w:ilvl="0" w:tplc="9B5CB3FE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4" w:hanging="360"/>
      </w:pPr>
    </w:lvl>
    <w:lvl w:ilvl="2" w:tplc="3809001B" w:tentative="1">
      <w:start w:val="1"/>
      <w:numFmt w:val="lowerRoman"/>
      <w:lvlText w:val="%3."/>
      <w:lvlJc w:val="right"/>
      <w:pPr>
        <w:ind w:left="1924" w:hanging="180"/>
      </w:pPr>
    </w:lvl>
    <w:lvl w:ilvl="3" w:tplc="3809000F" w:tentative="1">
      <w:start w:val="1"/>
      <w:numFmt w:val="decimal"/>
      <w:lvlText w:val="%4."/>
      <w:lvlJc w:val="left"/>
      <w:pPr>
        <w:ind w:left="2644" w:hanging="360"/>
      </w:pPr>
    </w:lvl>
    <w:lvl w:ilvl="4" w:tplc="38090019" w:tentative="1">
      <w:start w:val="1"/>
      <w:numFmt w:val="lowerLetter"/>
      <w:lvlText w:val="%5."/>
      <w:lvlJc w:val="left"/>
      <w:pPr>
        <w:ind w:left="3364" w:hanging="360"/>
      </w:pPr>
    </w:lvl>
    <w:lvl w:ilvl="5" w:tplc="3809001B" w:tentative="1">
      <w:start w:val="1"/>
      <w:numFmt w:val="lowerRoman"/>
      <w:lvlText w:val="%6."/>
      <w:lvlJc w:val="right"/>
      <w:pPr>
        <w:ind w:left="4084" w:hanging="180"/>
      </w:pPr>
    </w:lvl>
    <w:lvl w:ilvl="6" w:tplc="3809000F" w:tentative="1">
      <w:start w:val="1"/>
      <w:numFmt w:val="decimal"/>
      <w:lvlText w:val="%7."/>
      <w:lvlJc w:val="left"/>
      <w:pPr>
        <w:ind w:left="4804" w:hanging="360"/>
      </w:pPr>
    </w:lvl>
    <w:lvl w:ilvl="7" w:tplc="38090019" w:tentative="1">
      <w:start w:val="1"/>
      <w:numFmt w:val="lowerLetter"/>
      <w:lvlText w:val="%8."/>
      <w:lvlJc w:val="left"/>
      <w:pPr>
        <w:ind w:left="5524" w:hanging="360"/>
      </w:pPr>
    </w:lvl>
    <w:lvl w:ilvl="8" w:tplc="38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6" w15:restartNumberingAfterBreak="0">
    <w:nsid w:val="2D734C92"/>
    <w:multiLevelType w:val="hybridMultilevel"/>
    <w:tmpl w:val="1A64C4F0"/>
    <w:lvl w:ilvl="0" w:tplc="ADB2F768">
      <w:start w:val="1"/>
      <w:numFmt w:val="decimal"/>
      <w:lvlText w:val="%1."/>
      <w:lvlJc w:val="left"/>
      <w:pPr>
        <w:ind w:left="27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7" w15:restartNumberingAfterBreak="0">
    <w:nsid w:val="2E315B30"/>
    <w:multiLevelType w:val="hybridMultilevel"/>
    <w:tmpl w:val="8354A6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1750F"/>
    <w:multiLevelType w:val="hybridMultilevel"/>
    <w:tmpl w:val="8354A6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44AD7"/>
    <w:multiLevelType w:val="hybridMultilevel"/>
    <w:tmpl w:val="B02C2C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EEE674B"/>
    <w:multiLevelType w:val="hybridMultilevel"/>
    <w:tmpl w:val="0AC69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A0AA7"/>
    <w:multiLevelType w:val="hybridMultilevel"/>
    <w:tmpl w:val="7548DB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31438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62AAB"/>
    <w:multiLevelType w:val="hybridMultilevel"/>
    <w:tmpl w:val="8354A6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75063"/>
    <w:multiLevelType w:val="hybridMultilevel"/>
    <w:tmpl w:val="8354A6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B6EA5"/>
    <w:multiLevelType w:val="hybridMultilevel"/>
    <w:tmpl w:val="8354A68A"/>
    <w:lvl w:ilvl="0" w:tplc="AE300CA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D6DF7"/>
    <w:multiLevelType w:val="hybridMultilevel"/>
    <w:tmpl w:val="C7EA0DFE"/>
    <w:lvl w:ilvl="0" w:tplc="2A508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BF10E5"/>
    <w:multiLevelType w:val="multilevel"/>
    <w:tmpl w:val="C40214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D271313"/>
    <w:multiLevelType w:val="hybridMultilevel"/>
    <w:tmpl w:val="5758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5682">
    <w:abstractNumId w:val="16"/>
  </w:num>
  <w:num w:numId="2" w16cid:durableId="1589270107">
    <w:abstractNumId w:val="3"/>
  </w:num>
  <w:num w:numId="3" w16cid:durableId="16398723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91247">
    <w:abstractNumId w:val="2"/>
  </w:num>
  <w:num w:numId="5" w16cid:durableId="622467257">
    <w:abstractNumId w:val="1"/>
  </w:num>
  <w:num w:numId="6" w16cid:durableId="429660739">
    <w:abstractNumId w:val="9"/>
  </w:num>
  <w:num w:numId="7" w16cid:durableId="2091465416">
    <w:abstractNumId w:val="6"/>
  </w:num>
  <w:num w:numId="8" w16cid:durableId="2120679800">
    <w:abstractNumId w:val="14"/>
  </w:num>
  <w:num w:numId="9" w16cid:durableId="699360053">
    <w:abstractNumId w:val="13"/>
  </w:num>
  <w:num w:numId="10" w16cid:durableId="2056270700">
    <w:abstractNumId w:val="7"/>
  </w:num>
  <w:num w:numId="11" w16cid:durableId="1422410135">
    <w:abstractNumId w:val="12"/>
  </w:num>
  <w:num w:numId="12" w16cid:durableId="1162770245">
    <w:abstractNumId w:val="17"/>
  </w:num>
  <w:num w:numId="13" w16cid:durableId="905723273">
    <w:abstractNumId w:val="10"/>
  </w:num>
  <w:num w:numId="14" w16cid:durableId="714358088">
    <w:abstractNumId w:val="4"/>
  </w:num>
  <w:num w:numId="15" w16cid:durableId="1933124781">
    <w:abstractNumId w:val="15"/>
  </w:num>
  <w:num w:numId="16" w16cid:durableId="1969779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6979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0605105">
    <w:abstractNumId w:val="8"/>
  </w:num>
  <w:num w:numId="19" w16cid:durableId="151802479">
    <w:abstractNumId w:val="11"/>
  </w:num>
  <w:num w:numId="20" w16cid:durableId="1594312663">
    <w:abstractNumId w:val="5"/>
  </w:num>
  <w:num w:numId="21" w16cid:durableId="116458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EA5"/>
    <w:rsid w:val="00002F3F"/>
    <w:rsid w:val="00012705"/>
    <w:rsid w:val="00016DB4"/>
    <w:rsid w:val="00021113"/>
    <w:rsid w:val="000214AA"/>
    <w:rsid w:val="00023A31"/>
    <w:rsid w:val="00031D07"/>
    <w:rsid w:val="00054D0E"/>
    <w:rsid w:val="00060467"/>
    <w:rsid w:val="00082F97"/>
    <w:rsid w:val="00083B37"/>
    <w:rsid w:val="00095614"/>
    <w:rsid w:val="000B4F1C"/>
    <w:rsid w:val="000C7638"/>
    <w:rsid w:val="000D0E92"/>
    <w:rsid w:val="000F0097"/>
    <w:rsid w:val="000F342B"/>
    <w:rsid w:val="000F3F51"/>
    <w:rsid w:val="0010154E"/>
    <w:rsid w:val="001118F5"/>
    <w:rsid w:val="00124EE2"/>
    <w:rsid w:val="001371BC"/>
    <w:rsid w:val="00147BB4"/>
    <w:rsid w:val="00152BAE"/>
    <w:rsid w:val="00192753"/>
    <w:rsid w:val="00195CB4"/>
    <w:rsid w:val="001A780D"/>
    <w:rsid w:val="001B5488"/>
    <w:rsid w:val="001B5C89"/>
    <w:rsid w:val="001C5487"/>
    <w:rsid w:val="001E3D04"/>
    <w:rsid w:val="001E7037"/>
    <w:rsid w:val="001F4E2F"/>
    <w:rsid w:val="002160F2"/>
    <w:rsid w:val="00220604"/>
    <w:rsid w:val="002317C9"/>
    <w:rsid w:val="0023295B"/>
    <w:rsid w:val="00257E52"/>
    <w:rsid w:val="002608B7"/>
    <w:rsid w:val="00260B6D"/>
    <w:rsid w:val="00277839"/>
    <w:rsid w:val="002A07C8"/>
    <w:rsid w:val="002B0789"/>
    <w:rsid w:val="002C3281"/>
    <w:rsid w:val="002C4D16"/>
    <w:rsid w:val="002C5950"/>
    <w:rsid w:val="002D5EA8"/>
    <w:rsid w:val="003052A0"/>
    <w:rsid w:val="00313C8A"/>
    <w:rsid w:val="00332BE0"/>
    <w:rsid w:val="00343EED"/>
    <w:rsid w:val="00364922"/>
    <w:rsid w:val="0037369A"/>
    <w:rsid w:val="003840FF"/>
    <w:rsid w:val="0039728F"/>
    <w:rsid w:val="003A3548"/>
    <w:rsid w:val="003B1CDC"/>
    <w:rsid w:val="003B4B7B"/>
    <w:rsid w:val="003C2AEE"/>
    <w:rsid w:val="003D4CE9"/>
    <w:rsid w:val="003D776F"/>
    <w:rsid w:val="003F13B0"/>
    <w:rsid w:val="00422E9A"/>
    <w:rsid w:val="00423092"/>
    <w:rsid w:val="004620C0"/>
    <w:rsid w:val="00462F27"/>
    <w:rsid w:val="0049189F"/>
    <w:rsid w:val="004B0749"/>
    <w:rsid w:val="004B4496"/>
    <w:rsid w:val="00514E8E"/>
    <w:rsid w:val="00523702"/>
    <w:rsid w:val="0052532A"/>
    <w:rsid w:val="00526402"/>
    <w:rsid w:val="00533F60"/>
    <w:rsid w:val="005375F3"/>
    <w:rsid w:val="005516AB"/>
    <w:rsid w:val="00554CAD"/>
    <w:rsid w:val="005657C6"/>
    <w:rsid w:val="005854FB"/>
    <w:rsid w:val="005B0BAC"/>
    <w:rsid w:val="005C6DD6"/>
    <w:rsid w:val="005E2E75"/>
    <w:rsid w:val="005F3DD7"/>
    <w:rsid w:val="00603231"/>
    <w:rsid w:val="00646D1B"/>
    <w:rsid w:val="00657018"/>
    <w:rsid w:val="00662EA3"/>
    <w:rsid w:val="00667420"/>
    <w:rsid w:val="006814A6"/>
    <w:rsid w:val="006912BF"/>
    <w:rsid w:val="006D6887"/>
    <w:rsid w:val="006D68E1"/>
    <w:rsid w:val="006E5E6D"/>
    <w:rsid w:val="006F275C"/>
    <w:rsid w:val="00703699"/>
    <w:rsid w:val="00721A6C"/>
    <w:rsid w:val="00721AEF"/>
    <w:rsid w:val="00731D5A"/>
    <w:rsid w:val="00736234"/>
    <w:rsid w:val="00745B06"/>
    <w:rsid w:val="0076047D"/>
    <w:rsid w:val="007607D6"/>
    <w:rsid w:val="007631D1"/>
    <w:rsid w:val="00786D4C"/>
    <w:rsid w:val="0079737E"/>
    <w:rsid w:val="007A232D"/>
    <w:rsid w:val="007B2D03"/>
    <w:rsid w:val="00833DF0"/>
    <w:rsid w:val="00840EF8"/>
    <w:rsid w:val="008478DF"/>
    <w:rsid w:val="00861277"/>
    <w:rsid w:val="00871E30"/>
    <w:rsid w:val="0088146A"/>
    <w:rsid w:val="008B31C1"/>
    <w:rsid w:val="008E3B00"/>
    <w:rsid w:val="008E726E"/>
    <w:rsid w:val="00913F5E"/>
    <w:rsid w:val="00925967"/>
    <w:rsid w:val="009267D1"/>
    <w:rsid w:val="00935996"/>
    <w:rsid w:val="00937E23"/>
    <w:rsid w:val="009402A6"/>
    <w:rsid w:val="00977D76"/>
    <w:rsid w:val="009B6E45"/>
    <w:rsid w:val="00A02A06"/>
    <w:rsid w:val="00A34475"/>
    <w:rsid w:val="00A37F7F"/>
    <w:rsid w:val="00A47E0F"/>
    <w:rsid w:val="00A57AF7"/>
    <w:rsid w:val="00A8136E"/>
    <w:rsid w:val="00AC6EA5"/>
    <w:rsid w:val="00AD16D5"/>
    <w:rsid w:val="00AE1928"/>
    <w:rsid w:val="00B1061E"/>
    <w:rsid w:val="00B1249F"/>
    <w:rsid w:val="00B13E61"/>
    <w:rsid w:val="00B154C4"/>
    <w:rsid w:val="00B42CAD"/>
    <w:rsid w:val="00B51423"/>
    <w:rsid w:val="00B52697"/>
    <w:rsid w:val="00B543C2"/>
    <w:rsid w:val="00B63B32"/>
    <w:rsid w:val="00B648AB"/>
    <w:rsid w:val="00B66CB8"/>
    <w:rsid w:val="00B90EEC"/>
    <w:rsid w:val="00BA434A"/>
    <w:rsid w:val="00BB54B8"/>
    <w:rsid w:val="00BC2F0F"/>
    <w:rsid w:val="00BF0BDB"/>
    <w:rsid w:val="00BF6A8E"/>
    <w:rsid w:val="00BF7B4C"/>
    <w:rsid w:val="00C04846"/>
    <w:rsid w:val="00C21162"/>
    <w:rsid w:val="00C23490"/>
    <w:rsid w:val="00C37C20"/>
    <w:rsid w:val="00C551C9"/>
    <w:rsid w:val="00C621BA"/>
    <w:rsid w:val="00C91601"/>
    <w:rsid w:val="00CC12A2"/>
    <w:rsid w:val="00CC641F"/>
    <w:rsid w:val="00CD073B"/>
    <w:rsid w:val="00CD3ECF"/>
    <w:rsid w:val="00CE764B"/>
    <w:rsid w:val="00CF4428"/>
    <w:rsid w:val="00D00E62"/>
    <w:rsid w:val="00D12F75"/>
    <w:rsid w:val="00D21787"/>
    <w:rsid w:val="00D87D92"/>
    <w:rsid w:val="00DA4252"/>
    <w:rsid w:val="00DC01B6"/>
    <w:rsid w:val="00DC35AD"/>
    <w:rsid w:val="00DD2305"/>
    <w:rsid w:val="00E147F4"/>
    <w:rsid w:val="00E2558B"/>
    <w:rsid w:val="00E4310E"/>
    <w:rsid w:val="00E45114"/>
    <w:rsid w:val="00E660CC"/>
    <w:rsid w:val="00E67BF0"/>
    <w:rsid w:val="00E83713"/>
    <w:rsid w:val="00EB4213"/>
    <w:rsid w:val="00EB4F72"/>
    <w:rsid w:val="00EE316D"/>
    <w:rsid w:val="00EE66DA"/>
    <w:rsid w:val="00EF5361"/>
    <w:rsid w:val="00F12E1C"/>
    <w:rsid w:val="00F17261"/>
    <w:rsid w:val="00F2349A"/>
    <w:rsid w:val="00F41E3E"/>
    <w:rsid w:val="00F56095"/>
    <w:rsid w:val="00F716F2"/>
    <w:rsid w:val="00F76F5B"/>
    <w:rsid w:val="00F816E0"/>
    <w:rsid w:val="00F82097"/>
    <w:rsid w:val="00F84228"/>
    <w:rsid w:val="00FB1FBD"/>
    <w:rsid w:val="00FD0CE1"/>
    <w:rsid w:val="00FD2549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936D"/>
  <w15:docId w15:val="{533EBE62-5779-4B13-8326-77E9CF9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A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42CAD"/>
    <w:pPr>
      <w:ind w:left="720"/>
      <w:contextualSpacing/>
    </w:pPr>
  </w:style>
  <w:style w:type="table" w:styleId="TableGrid">
    <w:name w:val="Table Grid"/>
    <w:basedOn w:val="TableNormal"/>
    <w:uiPriority w:val="59"/>
    <w:rsid w:val="0070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0154E"/>
  </w:style>
  <w:style w:type="paragraph" w:styleId="Title">
    <w:name w:val="Title"/>
    <w:basedOn w:val="Normal"/>
    <w:next w:val="Normal"/>
    <w:link w:val="TitleChar"/>
    <w:uiPriority w:val="10"/>
    <w:qFormat/>
    <w:rsid w:val="00124E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-quaternary">
    <w:name w:val="text-quaternary"/>
    <w:basedOn w:val="Normal"/>
    <w:rsid w:val="00147BB4"/>
    <w:pPr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D022-4F3B-44EA-A88C-419E4F03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DEN-LP619B</dc:creator>
  <cp:lastModifiedBy>Setjen DEN</cp:lastModifiedBy>
  <cp:revision>2</cp:revision>
  <cp:lastPrinted>2025-04-09T05:45:00Z</cp:lastPrinted>
  <dcterms:created xsi:type="dcterms:W3CDTF">2025-04-09T05:45:00Z</dcterms:created>
  <dcterms:modified xsi:type="dcterms:W3CDTF">2025-04-09T05:45:00Z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1680401600b3ddeefcb4df1a2f631e3b2f40c96742064446bf58007fa92e1f2f</vt:lpwstr>
  </property>
</Properties>
</file>